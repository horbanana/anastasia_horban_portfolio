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divname"/>
        <w:pBdr>
          <w:top w:val="single" w:sz="8" w:space="0" w:color="000000"/>
          <w:left w:val="none" w:sz="0" w:space="0" w:color="auto"/>
          <w:bottom w:val="single" w:sz="8" w:space="12" w:color="000000"/>
          <w:right w:val="none" w:sz="0" w:space="0" w:color="auto"/>
        </w:pBdr>
        <w:spacing w:before="0" w:after="0" w:line="7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Anastasiia</w:t>
      </w:r>
      <w:r>
        <w:rPr>
          <w:rFonts w:ascii="Times New Roman" w:eastAsia="Times New Roman" w:hAnsi="Times New Roman" w:cs="Times New Roman"/>
          <w:b/>
          <w:bCs/>
          <w:smallCaps/>
          <w:sz w:val="48"/>
          <w:szCs w:val="4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Horban</w:t>
      </w:r>
    </w:p>
    <w:p>
      <w:pPr>
        <w:pStyle w:val="divdocumentdivlowerborder"/>
        <w:pBdr>
          <w:top w:val="single" w:sz="24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40" w:after="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10" w:color="auto"/>
          <w:right w:val="none" w:sz="0" w:space="0" w:color="auto"/>
        </w:pBdr>
        <w:spacing w:before="160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5597 Seminary Rd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Falls Church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VA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22042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(571) 665 - 8817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sz w:val="22"/>
          <w:szCs w:val="22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anastasia.bq@gmail.com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www.linkedin.com/in/anastasiia-horban/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nlLnksli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github.com/horbanana</w:t>
      </w:r>
      <w:r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506"/>
          <w:tab w:val="left" w:pos="10560"/>
        </w:tabs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Professional Summary  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Team-Oriented Full Stack Developer with hands-on experience creating full-stack applications using Python/Django, C#/.NET, and MEAN (Angular) from UX/ UI design to building and working with databases and deploying full applications.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18"/>
          <w:tab w:val="left" w:pos="10560"/>
        </w:tabs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Skills  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78"/>
        <w:gridCol w:w="527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p"/>
              <w:spacing w:before="0" w:after="0" w:line="36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Full-Stack Languages: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Python, C#/.NET, MEAN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Databases &amp; Formats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 SQL (MS SQL, MySQL, SQLite), NoSQL (MongoDB), PostgreSQL, JSON, BSON, APIs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Front-End UI and UX: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HTML5, CSS3, SASS, JavaScript ES6, AJAX, Jinja, jQuery, Bootstrap, Material Design for Bootstrap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 xml:space="preserve">Frameworks: 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Flask MVC, Django MVC, Entity ORM, ASP.NET Core, Express.js, Node.j</w:t>
            </w:r>
          </w:p>
        </w:tc>
        <w:tc>
          <w:tcPr>
            <w:tcW w:w="527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p"/>
              <w:spacing w:before="0" w:after="0" w:line="36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Software: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Git Version Control, Visual Studio, Visual Studio Code, MySQL Workbench, Postman, Mongoose Server, Session, Bcrypt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Methodologies: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CRUD Operations, MVC Frameworks, OOP (Object-Oriented Programming), REST-ful Architecture, Big-O Notation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Deployment: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Amazon EC2, NGINX, Gunicorn, cPanel</w:t>
            </w:r>
          </w:p>
        </w:tc>
      </w:tr>
    </w:tbl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119"/>
          <w:tab w:val="left" w:pos="10560"/>
        </w:tabs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Work History  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Full Stack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09/2019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01/2020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Coding Dojo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Arlington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VA</w:t>
      </w:r>
    </w:p>
    <w:p>
      <w:pPr>
        <w:pStyle w:val="divdocumentulli"/>
        <w:numPr>
          <w:ilvl w:val="0"/>
          <w:numId w:val="1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Built functional web applications working independently and in group settings.</w:t>
      </w:r>
    </w:p>
    <w:p>
      <w:pPr>
        <w:pStyle w:val="divdocumentulli"/>
        <w:numPr>
          <w:ilvl w:val="0"/>
          <w:numId w:val="1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Quickly developed technical proficiency in multiple languages.</w:t>
      </w:r>
    </w:p>
    <w:p>
      <w:pPr>
        <w:pStyle w:val="divdocumentulli"/>
        <w:numPr>
          <w:ilvl w:val="0"/>
          <w:numId w:val="1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Deployed projects using Amazon Web Services.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Copywriter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10/2016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05/2017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Linea12/ETC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Kyiv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Ukraine</w:t>
      </w:r>
    </w:p>
    <w:p>
      <w:pPr>
        <w:pStyle w:val="divdocumentulli"/>
        <w:numPr>
          <w:ilvl w:val="0"/>
          <w:numId w:val="2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Led creative content for websites, social media, emails and banner ads.</w:t>
      </w:r>
    </w:p>
    <w:p>
      <w:pPr>
        <w:pStyle w:val="divdocumentulli"/>
        <w:numPr>
          <w:ilvl w:val="0"/>
          <w:numId w:val="2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concepts for seasonal campaigns.</w:t>
      </w:r>
    </w:p>
    <w:p>
      <w:pPr>
        <w:pStyle w:val="divdocumentulli"/>
        <w:numPr>
          <w:ilvl w:val="0"/>
          <w:numId w:val="2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Designed and executed multiple direct marketing promotions.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380"/>
          <w:tab w:val="left" w:pos="10560"/>
        </w:tabs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Education  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Coding Dojo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Arlington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singlecolumnspanpaddedlinenth-child1"/>
          <w:rFonts w:ascii="Times New Roman" w:eastAsia="Times New Roman" w:hAnsi="Times New Roman" w:cs="Times New Roman"/>
        </w:rPr>
        <w:br/>
      </w:r>
    </w:p>
    <w:p>
      <w:pPr>
        <w:pStyle w:val="p"/>
        <w:spacing w:before="0" w:after="0" w:line="360" w:lineRule="atLeast"/>
        <w:ind w:left="0" w:right="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Learned multiple technologies such as HTML, CSS, Javascript, Angular, Nodejs, MongoDB, C#, SQL, SQLlite, Razor, Python, Flask, Django, jQuery, and AJAX.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42 School Silicon Valley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San Francisco, CA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singlecolumnspanpaddedlinenth-child1"/>
          <w:rFonts w:ascii="Times New Roman" w:eastAsia="Times New Roman" w:hAnsi="Times New Roman" w:cs="Times New Roman"/>
        </w:rPr>
        <w:br/>
      </w:r>
    </w:p>
    <w:p>
      <w:pPr>
        <w:pStyle w:val="p"/>
        <w:spacing w:before="0" w:after="0" w:line="360" w:lineRule="atLeast"/>
        <w:ind w:left="0" w:right="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Created projects using C, shell, and git . 42 Silicon Valley is a school unlike any other focused on rigorous peer-to-peer project-based learning.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Advertising And Public Relations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</w:rPr>
        <w:t>Taras Shevchenko National University of Kyiv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Kyiv, Ukraine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p"/>
        <w:spacing w:before="0" w:after="0" w:line="360" w:lineRule="atLeast"/>
        <w:ind w:left="0" w:right="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Completed coursework in Advertising and Public Relations at the Institute of Journalism</w:t>
      </w:r>
    </w:p>
    <w:p>
      <w:pPr>
        <w:pStyle w:val="divdocumentulli"/>
        <w:numPr>
          <w:ilvl w:val="0"/>
          <w:numId w:val="3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Experience writing press releases, advertising articles, communicating with the press, online media and TV.</w:t>
      </w:r>
    </w:p>
    <w:p>
      <w:pPr>
        <w:pStyle w:val="divdocumentulli"/>
        <w:numPr>
          <w:ilvl w:val="0"/>
          <w:numId w:val="3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content and marketing campaigns for social media networks including Instagram, Facebook, and YouTube</w:t>
      </w:r>
    </w:p>
    <w:p>
      <w:pPr>
        <w:pStyle w:val="divdocumentulli"/>
        <w:numPr>
          <w:ilvl w:val="0"/>
          <w:numId w:val="3"/>
        </w:numPr>
        <w:spacing w:before="0" w:after="0" w:line="36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Gained skills in public relations, market analysis, agent management, and PR campaigns.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202"/>
          <w:tab w:val="left" w:pos="10560"/>
        </w:tabs>
        <w:spacing w:before="240" w:line="36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Key Projects   </w:t>
      </w:r>
      <w:r>
        <w:rPr>
          <w:rFonts w:ascii="Times New Roman" w:eastAsia="Times New Roman" w:hAnsi="Times New Roman" w:cs="Times New Roman"/>
          <w:strike/>
          <w:color w:val="000000"/>
          <w:sz w:val="32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BTRE Real Estate (Python):</w:t>
      </w:r>
      <w:r>
        <w:rPr>
          <w:rStyle w:val="strong"/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This is a real estate application created with the Django framework &amp; Postgres. It has login/registration forms, search fields, listings of the houses and realtors, inquiry form and the option "the seller of the month".</w:t>
      </w:r>
    </w:p>
    <w:p>
      <w:pPr>
        <w:pStyle w:val="p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Activity Center (C#, ASP.NET Core):</w:t>
      </w:r>
      <w:r>
        <w:rPr>
          <w:rStyle w:val="strong"/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An activity planner in which registered users may plan fun activities and join other user-created activities. Features login and password validations, Bcrypt password hashing, Session, and one-to-many and many-to-many schema relationships.</w:t>
      </w:r>
    </w:p>
    <w:p>
      <w:pPr>
        <w:pStyle w:val="p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EZ Moving (HTML, CSS, PHP):</w:t>
      </w:r>
    </w:p>
    <w:p>
      <w:pPr>
        <w:pStyle w:val="p"/>
        <w:spacing w:before="0" w:after="0" w:line="36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My first big project as a freelancer and first experience of working with a client. This project is a responsive landing page for a moving company made from scratch. Deployed with CPanel.</w:t>
      </w:r>
    </w:p>
    <w:sectPr>
      <w:pgSz w:w="12240" w:h="15840"/>
      <w:pgMar w:top="640" w:right="840" w:bottom="64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divdocumentdivadnlLnksli">
    <w:name w:val="div_document_div_adnlLnks_li"/>
    <w:basedOn w:val="DefaultParagraphFont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Anastasiia Horban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oD0AAB+LCAAAAAAABAAVmsV2g2AQRh+IBW5L3ALBbYe7O0/fdNeT0xKYf2a+e5OKlMgKrCCiJEvyCEMRAsz9XiFEWkRgGkdVoD4oV/gu9Xa7EuJGOo6A3xxov7QFVlTRRWDX1iOFl7F+ugEdfngpAQTNLUlPXsuDhW7fm8Fdxz4OEp5WQ6mls3TfkH1SxGRbMH2/Pcwksmxy0XwyNRBIiYEuPgEQbYUlc31xLhovTekqUur0ilAgnYefpQjrp/e</vt:lpwstr>
  </property>
  <property fmtid="{D5CDD505-2E9C-101B-9397-08002B2CF9AE}" pid="3" name="x1ye=1">
    <vt:lpwstr>JhJLeP2fspciKhZ3IDO+Xi3oFhGEu6oSKt6csA0XSbvoXikNDUaKOPy79qwVcbZWLjOA9wcXNzqm+b+svRhDo3FoM7Yg4EnNNAiqQ3LrNJ0Pu4h5Pp9IGkXyiZ57Q1ZBK6xsQcKYVgb8YVL+mR+WJbDidHF81fsOr6EU34msO7Y7AS32+ZryOUtvSXCPJSyWU6VlXT4JV5qZp8uKtZWbiKlboUGLjbKyS/uLdNl9tGzsfmFDbs/QuKsPE1dCbbm</vt:lpwstr>
  </property>
  <property fmtid="{D5CDD505-2E9C-101B-9397-08002B2CF9AE}" pid="4" name="x1ye=10">
    <vt:lpwstr>LWuvzcNP9RBMr1lfvK+g6w8RQUyPnkP3XFEbI3O+7rzGwkgytOhuSv3gxl2Q9YIDZanGaMR9FTj72adGxOwzvSBrYbiJFHr+eEbuj6O+YdOno9yLb6rFHBG0FPKOT8xExXlENTAMfIBFme9/fOIPVGC91tqrls03uvi9bGRCOOEs7c/jClkPczQebNRQzJ0tUoI2QX/1Ey/0NNW5/Zq7reLz5zFjF7/E6hNeRMSchi9UCzdryGOiAIKi6afgOuH</vt:lpwstr>
  </property>
  <property fmtid="{D5CDD505-2E9C-101B-9397-08002B2CF9AE}" pid="5" name="x1ye=11">
    <vt:lpwstr>187ugwEzbiE/E3NVxX4EeWR4cW+rhPMDAGZV91S/H5lxuL6C9PRSsFLYoyLFBesU9KKptORxTNV1G8Gxz9qhB+rqtM+h37x03xdUn17KAz6smvUmVr6GdHJhMH8gxQ1mHmrgG6Q8pk6BK/b97G4+1tSNlCkgPzBjDjXgrANex05JetddKfdSbHR4WJBxffNQqB2C67wHeuu3Zadl7YUAIKSmW5JOqu0qLAe71+YAQnkoQpoouf3ziEwdj0lWu4N</vt:lpwstr>
  </property>
  <property fmtid="{D5CDD505-2E9C-101B-9397-08002B2CF9AE}" pid="6" name="x1ye=12">
    <vt:lpwstr>s7YpkSf8OAkXW7ahwr4wom6dIYXdvSPW7BX+MyIfxGmKFHVC1fpeAnXVIx+csjiqvkTbL2FbFhSmeOZw33RzZN/Wes+ZJyVjKsYdhhQg6Wo7o8+MJNSTMM8pFXnpOHyqAPMLJSEs+b9xdIX3XoHfTyebpBTuz3unpEGbIbuYI5d/WXHJ1uJ6Dl1LMRoSTcmzZVXkhGMb37KQxt+BktAukce0+24vvirjvH5Fsx4DFMzAtn5T74D9LQOXatLU2lm</vt:lpwstr>
  </property>
  <property fmtid="{D5CDD505-2E9C-101B-9397-08002B2CF9AE}" pid="7" name="x1ye=13">
    <vt:lpwstr>+gS00FQD0ceNlDYnfuqlNwzaysh2PrZQbt+s/3KYGzfJhH4HMSyrlaXj+6jSwC3xhgB+cabv4BPIBcVWClk4EjsY1c8uxlqlhr0Ofb5LMFYqyy66HiY3B7nA+xZjPEX9Qba2RwP0RK96Y8fdZMA+L7LeoGELyXAAzvzI5EB3Gh0Rwbal3zZBa04VWPoEWfc8wJ+bxMQIsDKSDze/qg62XnVfHN+JXHwbWq1GuTTrkM5jjwDVhDkfUr5Zk+C6EPx</vt:lpwstr>
  </property>
  <property fmtid="{D5CDD505-2E9C-101B-9397-08002B2CF9AE}" pid="8" name="x1ye=14">
    <vt:lpwstr>0DLurL0qzcfgv/d0jyonYdCihxKt+2V45o3tK1l5lofqZbqUGE5wQjTWeou2Xa+ete4knSBpdP4+PI5nrQAkzQpd46fU4y/Pn1LgxdqV+e3pglNH28zdBnQ/AMg+5Akya7TgYShkWKYGkZwGgqnga8Ex9X+y7IZGWtDZbqzafdQCTo6FYVe+v2F4g7iJ0iuJZ27igq+SAIWrWyUUXxtn4kMVudjiBy+PKjGi1NQ13rXLeWav0NgT91Kymg2ihb9</vt:lpwstr>
  </property>
  <property fmtid="{D5CDD505-2E9C-101B-9397-08002B2CF9AE}" pid="9" name="x1ye=15">
    <vt:lpwstr>QN2W6DoRJqh4Y8JUX6MuI6Bk0mTuXXbyp3feOaIMQkCbm2yzmI/nHA3KUHqhwlIG23t/Dv8DPoIqYkPJE0jcoJimvx2kfopTgnAgLtq1FSRBGne/RZjlV96RzjLBm1xS+7kvQxYnEpvkSS18Cq992vo0BaF8YESVQ9KhaxBPYYxx0KZLegPquSeB5tPqDoXu41fsV64fvTjoejoJc78tbXlaPkYwqomXzsVZasl7kyjhGMoEM+JP21qfj9egfUz</vt:lpwstr>
  </property>
  <property fmtid="{D5CDD505-2E9C-101B-9397-08002B2CF9AE}" pid="10" name="x1ye=16">
    <vt:lpwstr>RWfbDPrs3Sx+XPYBQQBj79y1NmXpRI8U+akbyna/9Zgw3I/mg4E6QcKRJpSmfqVZEv7TyAaXiihVEjHdho1AgcOZs5MVsHlBwiA9uYqZSFFWhZqx3k875oykcM3lfnVcWAFqF+sIvAnMIMJ6Nq5CuEkO0hSTog+LS+X4NMHLhXr8tc0aWcurNPMHjX+QA3yL+zgAS+nCjECmH4ZhY1c83nJ/vWHBMQIxZjfgbUKI3MWQn0dM5ejx34x9695GJa7</vt:lpwstr>
  </property>
  <property fmtid="{D5CDD505-2E9C-101B-9397-08002B2CF9AE}" pid="11" name="x1ye=17">
    <vt:lpwstr>PNucIeN8863XP3vngdhMfaEEe3ccPh0SJxP6MRuGgx2Jif6uxZfeWmkbIymtbFkphJ8tQOStd+gIg8VAyCPfLkUdei6NSzwSknl1QHmoveufbnSq4PKlN2sw/OKdWiEyLGDGN5Qdj1Op2GS1ImI7YXZpcFD/lWFAWvEamhi1BZmgziVa83UFbCEzii52IKTNsIq19a3NLGg5WAlEqY2pePnHUWXRlKLdfjryeSMAFy9AYNYSSa+tndCEZNz6fB4</vt:lpwstr>
  </property>
  <property fmtid="{D5CDD505-2E9C-101B-9397-08002B2CF9AE}" pid="12" name="x1ye=18">
    <vt:lpwstr>UGEa193vs2bQl0KbgOX4OppQatIuQSWrmusS6VcEdGKQa3s2LJzpruzYpAVrkNhI3yxw9gVt8OqxZVcQgAoRAqahi1NuOduuAdQ3WrmCAP7xFc1UWkqjTUN+O5U2FdH7N0hlu3D/H3MIXFPPGhuJoBzKSOVRgRcYd0sn6UJyDbTmkDhXng0V6Mnli9fFsiU1rxBUlzDwQtfFSE6h1lLfT0qmf0h1Kiz4n/ntI11SXoNjUW1CsJZEhLivCMGqgGm</vt:lpwstr>
  </property>
  <property fmtid="{D5CDD505-2E9C-101B-9397-08002B2CF9AE}" pid="13" name="x1ye=19">
    <vt:lpwstr>cGXEAYZUHUwyoBKR62KBAb99JeK5k9CL1LkD1lQkcaHgfYJ039vENIYHGFHN6s613jECyFyMhD7nJilXbl+gwPbc6Xl7QlRpqSIn1pw7+AOuTIsrYxc5eWBWvOOL4Qrk+dqqtzmxw1Xy0XTAwaeczugGRObe84zaOsNOZmoDUTfX5InNtGFUeI26DSpjqJvLZimW4JNAu87WwB9hB4Q2I6KUTnw0UPLmjF3jvfenSWOSA8XuCYJoFydTBKfcbKb</vt:lpwstr>
  </property>
  <property fmtid="{D5CDD505-2E9C-101B-9397-08002B2CF9AE}" pid="14" name="x1ye=2">
    <vt:lpwstr>/FvVwBSSre2nN9YIvdZuotxRcFgkNvbkg/eKkni5Lud6Of/GkP49UWyk1qI9e1mJ2f3KlQkfO7Hbm9Nzl728xVPbBhhcItoxY6YfRO0x+mqijnQy7tVvbJOsJFhdzOteWSzLBlvi02bkHQlNct2l8sqxPhdZ4p0XZnf/zORHAJr1o67wQSUdW4ElRYl/NChLWyk6O38b0NUDgtbrIwJ6uSzS0rpzf7aluU6MpcIPDd85KeMnjkcsj2xzGFGr6vU</vt:lpwstr>
  </property>
  <property fmtid="{D5CDD505-2E9C-101B-9397-08002B2CF9AE}" pid="15" name="x1ye=20">
    <vt:lpwstr>rp2Z8+PRVPQbUIrzBef+JGZJj20c7ISXhhhegttzvAz8MhQoNkb8HJdEnKMBnnBcSUJVcA43NygakjJXHgArn+/cMdg6SLv5DZLWYlsKtxJr4ZEdhcScp9fFA7Jqr/KKZBC+sIfPCQHBgtrJxqJMjIv5hJXtIhObHFyZ5a9vkSMoyEXpxXYmgm39oSuVMT1C7njWNzA7NdhZrci+jxxKyaBhBUpLLZWt/Xg+utVlBRL0sdUeDcPy9z2fAeQhUyx</vt:lpwstr>
  </property>
  <property fmtid="{D5CDD505-2E9C-101B-9397-08002B2CF9AE}" pid="16" name="x1ye=21">
    <vt:lpwstr>fE7ccuEHdr2YxQEftuQIc17gWIj1/V8U25IKU7FWIQ2RoJcQq+mKfjeNsNVpzfuCe7FieNebDIq6H2Bs6wM2SRCFdge7L1WG4FpAaI/eEgIe1pbVmDF4u8kKWlMdDaifJ1e32LLN2aUSG4mRjta2PPPw3cbnpHTaTSa5VXQrk5gLn1YWmTRaYQizRuIWbHjWy+/GEDR2GMBRu1PrWUo9cd3C8OK7Ub8bHUlkz++3tDDFkb4cELR8S85NkkFddoR</vt:lpwstr>
  </property>
  <property fmtid="{D5CDD505-2E9C-101B-9397-08002B2CF9AE}" pid="17" name="x1ye=22">
    <vt:lpwstr>x2GXnkdcyJ6YqRq7yupbjsQ81wWJkBRoHiPLAoyLd65KCPrqzoKuQCsPc4BWlrPkj4IXs0dmc3HDRvp5vDqRUcxUCnfA0ez1buJB69wuzug1mIq8mkKdznYaXw/GOtRpJgxOx+XAC8pVCvFbZZcmc5WpS12fBz4UhA0Usm23Zhcn8HkMKiWdfK93TeP9tvJQS4uCs4ex2ml07ktG2GFcmzy3ECh2VfrZ6URvn1Z6D9yg+ztU9NFJdsIvBpDE/bD</vt:lpwstr>
  </property>
  <property fmtid="{D5CDD505-2E9C-101B-9397-08002B2CF9AE}" pid="18" name="x1ye=23">
    <vt:lpwstr>ruGri+3nQ964Dd+ELAqVcp33kWQr6ZUaMINPMNqbfIMTEfDjYWD+ST7SrERuD14cpMCxMg/tBKz5nJmLQ60Hg8syxCIHbMXW7GV0p7i1jviX3x5xzCTy9m8YAN6fnAm+OYvK0GtuAeLsN5x85RsrZyxKzRrz/cwwKxzTH05qyegJ2mUxUtfaF114vLr9ig9orDqacHA3nCSAd/T2+AsTTKqh6r360+srTxXJlJNQCoyMRHtO3VDHr2rmPce8SFW</vt:lpwstr>
  </property>
  <property fmtid="{D5CDD505-2E9C-101B-9397-08002B2CF9AE}" pid="19" name="x1ye=24">
    <vt:lpwstr>Qh4618i+6JtD4fdZm2sYmWGKtqucc5onwzrN4TTmUouPJLW1GwswsM6L6AQl+xrq+58Jqp+5A1F4HBi7BaBRLmY+8Z+gB3+Oj6FtaJE83iwoBxdboMLZCLX0aI16djTWMwV2ujASDGDUKJhDel9yUK+G2foCAovf/Wtb8HXzuckaCQudGDGHxvwtpcdTLobC39u8HZZQ8dYumjR/NT6N22OWBF+jaaOuNn5PQK/z+NrAHUsFW7sasO0xMWMsKqd</vt:lpwstr>
  </property>
  <property fmtid="{D5CDD505-2E9C-101B-9397-08002B2CF9AE}" pid="20" name="x1ye=25">
    <vt:lpwstr>nLcDuf/tvLkmZJ6K+tNh7q+y00aFRJLYvufogInbuT2TRcDrQcYFGKFMCoirC4Foi82GaIUqGOLEmJSwNvd2JalEOkI0/V65f5mCIuR4pyumNEywVCIGm1my9LId9JZIoUbjyIwFu0TQkbo8bJeibbw8S4h81sdQbl0tBd6/d5/HFRcbZz/n0N5miuowHZwYwOkgNu1TFKnywlr1ZV2QgXkmdBqRpfs4WsHi1k3sjHkiqFUxoM750s/bSRRtS+6</vt:lpwstr>
  </property>
  <property fmtid="{D5CDD505-2E9C-101B-9397-08002B2CF9AE}" pid="21" name="x1ye=26">
    <vt:lpwstr>QOp3l1DWCOQqilE8LnJd8qokiVR+uF+AZAKYY7t8j6IWz21G6VSbZ0K6yC+Lt+MiCfxIqxlkLFZPTnN7Bz26VVpSQcT2GfP0RPU5/9xQDIEx0Kwg74Uxfweb5ZcFcA5Ytl//AQthzNEtAe739ahm7Hye203BjOmDMcyh4u00yXPGCMMj5cwybBV1Ac8Lm/u89GfvE7dCKfaSFavlkGzH0gs9PWbcybHTchQPGchRFaEUH52J/ajXnqgAxWvqX4a</vt:lpwstr>
  </property>
  <property fmtid="{D5CDD505-2E9C-101B-9397-08002B2CF9AE}" pid="22" name="x1ye=27">
    <vt:lpwstr>8SPBZXpCmB+excp/z4BWXUI/cWkPsru/T4+JpB7XvucaWC/lD+1Kw0Bcq1pn55/Hv8KJD6hEye35dylElZkHBYwjIhsTdxCDWxpvdj2mTMSS25B1u/Gqe7eLZ17iCA3e5SG3rjl/KioSAyzIHjJDMydsEWaK7fC/rr8sGAyTGG/nJuHaYAihkEizdy3uElKMuu8nVGgBkTALzJq+fnpLkhVEKaqnLdsgVRTkb4ABm1FzOnL3trC0bRIXzCGol9T</vt:lpwstr>
  </property>
  <property fmtid="{D5CDD505-2E9C-101B-9397-08002B2CF9AE}" pid="23" name="x1ye=28">
    <vt:lpwstr>+TLoVikimpZcxdfrnMEE5Kg4f+jHt5z1VhkrngQTHAgz9jGqch4Pa+DHd++e5EVH2r4jvTiznwdUs1uFs80o01fw9NdsHLdLCe3DPEP8A3ChQdcm5gqimGWsXCmFaP3o5ZaknTI+gybbkJZpVzs834E7NUx3m1tttrl9BoxQZ+Mc6vNjuXj/1uxp9U2nkgg5E2UkCeN6K0zSaD4JQ39J15H2aho7Ax2VjKQnUMWNJ4FovRbgoMooDKBDNkNaNu6</vt:lpwstr>
  </property>
  <property fmtid="{D5CDD505-2E9C-101B-9397-08002B2CF9AE}" pid="24" name="x1ye=29">
    <vt:lpwstr>aNIp1g4+Rd5IHLMABSvYQx97F4GTN5aeRz8U2v/WI+2Vm4Ct6ENKXsbQKHGTuuXyfrBqPEpPsAD89tBWGulRbSX9vSfo0nvDbz3kvAPHEc3kWjTL1Q9Fa+2iC968RkJbusE/i4zj6Vzd16BfyeFHVHKNM0Uj9LZPdeABrrEpNujvyF0brFQeLKqgPP/QC5s63AxPC0z+2jxskZLiIZ2DfWWrLI/EtpLmijq3rhJS+JU092a5cD7cS5rRhjfkxgn</vt:lpwstr>
  </property>
  <property fmtid="{D5CDD505-2E9C-101B-9397-08002B2CF9AE}" pid="25" name="x1ye=3">
    <vt:lpwstr>3EfhBjLyITp6dyQ7/fdWhvDuxakmUdKp0kLOaHsW9eAcRrIlZsyhtZQloFzZfQjxwMQuvvbK8BX8kxSGfVJNLsVAJYr2MwULvYhwsPdlXrkkDDIsSw6r1YBGhuqgtGUQWCwCCdE6W/yRE/fwD6fzg2Lu4m1o15hDOeDLZk5Hnrv3pJKjmpsM0PcndRqleaIrQLoEkavZ0a3ouOTir+cOqx2HwtLUxX8igCKg52Zm/gKIp4JvUGkbtV/5tp3n/ik</vt:lpwstr>
  </property>
  <property fmtid="{D5CDD505-2E9C-101B-9397-08002B2CF9AE}" pid="26" name="x1ye=30">
    <vt:lpwstr>nLKVMudTgeAZAGMiABbfwYjQXqDNybAlqXYipUOdzH4x3OJwVDVVL7yvDN+uYel1oYyBrnlXNUPHUk1wcEhFWlC0Gk8b5RMDwhtssXbWDfNU8ZQ36Gr+F6l8lmHPwmyluM6jzNFTHwSoHJJanzeZ3UzOqEPHupdM4kNBF6M+P72qOA0jz9lt5K6f8jjl4YbrLkYpNfpE/kW833t9u0SHPuYUX0Ii8ziSrKnCaRH4/uUtKas8NZ/ZxcmU1fox5/T</vt:lpwstr>
  </property>
  <property fmtid="{D5CDD505-2E9C-101B-9397-08002B2CF9AE}" pid="27" name="x1ye=31">
    <vt:lpwstr>v1Y/CdzPvSZ6Q5qTh51LIc9M5k7LQL5YYxfTtROUxw/JtjQAJ350XF/J25WvOQ8DkEjPuLnuLeofDM7TFH/5FmVqR+iqpJX2iTLFmf1U8B33Lhf6UFpiqwCTXHuM8j2jzWRmaQC+Cd/hxxWuPW0gd04Uz+Rsb0LnONW2U/ntp8vEg5jVccuIV+LW4YlpbwGl5CoUzddY4tWHUcAYcSPHcNF3FGP5W2t0vYwR4LDq4Ao2XGiO7of3brqS4mW4+23</vt:lpwstr>
  </property>
  <property fmtid="{D5CDD505-2E9C-101B-9397-08002B2CF9AE}" pid="28" name="x1ye=32">
    <vt:lpwstr>pP8w4MBg6ux8DA2pPkG0snsZMa1TG6Do/5bGFua5X4+ECGkqDW1Ud97Mr33Qe28eKofOe3Yc/DPSPWfunbZ//NHiwIRcqWfvAwneXhK+Dh+zVg0qFCOT+QrC5EDnPpCBakHYF20TG7QwgbGINKTPwuNcYFcC/qCk2gCdBPAlzy5Pz4FHKFRzdmW4+QjP7N49q6xsl74dMA06/P06y3kXse19dC7i9aiKeHdoS9790Zz/kmBUb/LK2hi1WtkCuCU</vt:lpwstr>
  </property>
  <property fmtid="{D5CDD505-2E9C-101B-9397-08002B2CF9AE}" pid="29" name="x1ye=33">
    <vt:lpwstr>OQzI7n3vJbvimZWzi3MCGZo3Al+68YcyPTOj+SYGw+XkHVPXf0HKsepaus3Cw7TbpA0oNdiEkcnlsSM3G823S9RgP3lkUQjA1WLZYqkE1ttSdJNmuGbW3XBo2pb2OALLsj/iLdVJx8XXeD0vqEZMafDNU9W+ATmRmDxp+k1sVSEjNdvLPzoL2dsEN+TH1CrtcSopXVfCftE7U7zFK8S0q1jWLNPpbPXAmrYomQPnUzmHR65lWqzf8/yV+vX7L+M</vt:lpwstr>
  </property>
  <property fmtid="{D5CDD505-2E9C-101B-9397-08002B2CF9AE}" pid="30" name="x1ye=34">
    <vt:lpwstr>FS63irXMzUa6Jq8unloiBzVpVC7EuXo0GFx8DxbIMmqORYWcHEj3ODhKJO0cuUP4hfzm6D7mT65Hem35iKaRs3FOPai4l0S92EKlPa4OaFZmMtYv6XEowg/2LLL3+CxPatZJ62JZBfLezRVJ0RyhUHE1682Fi0hwAOB7RCMnEQdb6r62HbTF8+MpDBitCS17R9vWEfebyDFdwKBfvMoc5Up4ITxVcrEy/EEiWfLo53zhL0NHDhj/7xt+bGDKRpr</vt:lpwstr>
  </property>
  <property fmtid="{D5CDD505-2E9C-101B-9397-08002B2CF9AE}" pid="31" name="x1ye=35">
    <vt:lpwstr>wUa8A/qzvlDtd3tg2Va9kqOOvCvgU7LF9Szf7CWWX6EVrXffhSCRj0NJoazPejrLFPNzsycLHhNlTrnPOWP0SaY3VUZ4Cn7hKjmqTzEOy9BuqoRYhDFdp8JaPF+2oVVKYHtwQ4p8QBeP09X+JnQyrgCX95Sr09PZJAIP/HzVTGDz8ynmz671M7PHRrh+GjfEn2XBMRDW7R0YWNZpvzhfzg28ttY0F48XlDj1kSVKts1A2w4T49J8uIVHl4WVNkV</vt:lpwstr>
  </property>
  <property fmtid="{D5CDD505-2E9C-101B-9397-08002B2CF9AE}" pid="32" name="x1ye=36">
    <vt:lpwstr>MQQv2ZNTVGBM28CwaelybP2RHcMTWvPbT2dvjK21CRTbKrrAbVpdZcbJLEu6G4YO1dXJjHS1Go+P9kFU41Hbcy/RMC+gnAaf82xsRD4RcZ0pKy/b/zQ3m7tPqhDxDPqi/MtNfWtVL5Fy9G7mNMShRG3oCzRWbDF72Raxb9utY8bUjiAJYgIdUZDXXW/GwtiYImjYBr/pdl3FNX8UDM2MOCVKFAmXndLzWnFozwyN7O63qK8WKpjW4uDHOqlu/ox</vt:lpwstr>
  </property>
  <property fmtid="{D5CDD505-2E9C-101B-9397-08002B2CF9AE}" pid="33" name="x1ye=37">
    <vt:lpwstr>24WtkR5ih2/OS34kp/7/aitt6wyfzofAbzCN2Tab31udfZQ+b5/j8Vom6uL2kcN7p5zZ7mA3MeOLIWZ+Tg0zKDdlPLqVRf9cwcKhyCYEhqv8eDH8cf7xRnMU+KpSk8scRyThWguhxGlYWaUvEeruHg8A8QxX6/WHz9gWKtp8X6240pQl6Qfk7hKp5C3bE/IqSJcxfFWGvJzITL1MNVUsf2SG2vNraOSDTdoFa/4vD9MCfTayUIgBvX9r6TKKg+n</vt:lpwstr>
  </property>
  <property fmtid="{D5CDD505-2E9C-101B-9397-08002B2CF9AE}" pid="34" name="x1ye=38">
    <vt:lpwstr>wTSSlTisWOtoD8rrTYgJehrAGI0ifAmk+e4t2JlzeYNDRUHjW2K1ymFg2iSxeWack4tVEwvwq26eHKKER/hSc87+jkZEQ1fD6BX8rgdmqG2cQjMfawoR2XbFkNE6bkFjJlyMV5yDlz2hG5HFS8aS4cT4FB2aJOSbUvblXYYPGFP3fibobJmyFlYT0POd7ER2uu/ybzTXk6Wo+YjiVB6Wu2LaCXNeWYrJ/YJ/IBdKuZeY4H5Xg38KabqwnnOL2/x</vt:lpwstr>
  </property>
  <property fmtid="{D5CDD505-2E9C-101B-9397-08002B2CF9AE}" pid="35" name="x1ye=39">
    <vt:lpwstr>hfrQI/rmz/7+bEN1kIXxBgUxmWfR7d1JfHYFgtKQDT71A6gzTEUHQ0+6ulAA1I5H2fZ7kNsHtY2f5S6xBHH7SCT3axnBrmV4vnwSosLvLW+Uhtcw6ZNO8LkL1cYf7ajJZNLkuvEZZz8qFa9PwpaDOMj6kbnWa8Qern0hZIDEmJoeFchREO1Hv8l2WXswzN/gY2JWTZM5/l0wM9YpleJ84LBhg9xcMGyQra32Yf6otkLk+qMfzT9w7FTUPLfnQjD</vt:lpwstr>
  </property>
  <property fmtid="{D5CDD505-2E9C-101B-9397-08002B2CF9AE}" pid="36" name="x1ye=4">
    <vt:lpwstr>C0ERu2PfTJYeAoMFScEfI4yUnG/7a8a2aFP5/YKsHiahBkC0jvfo+vSwgxtfK/LKbgGWtXK/qtT7cia+DP+eTeuehv/rFdklBrWe4VE2g5Npikz53oi0IYY1n+RV1RXTn1yJ1QWI4VFawsGuxDPedtbAYgJXZJHTEMPFeufztOJxjBncBmOUHZ6YJDZYSasNqesJj40ILNqczw8VJ5+MYA6wJRYB/sqD+cYrjj1NzK6D2cWzs+NKlA1BNozS6Do</vt:lpwstr>
  </property>
  <property fmtid="{D5CDD505-2E9C-101B-9397-08002B2CF9AE}" pid="37" name="x1ye=40">
    <vt:lpwstr>Rdo1e9P33L/pB19NutoJ44BesoGlZBEY2Lw0DXCMPSji5OtJuUNAEW5u+f+/1/jtAjuOxQ1mIqhjaOAH8iEF4nOzrMbqlX9ix3prsht0viOugz+gWvEI/VutrPJ73vL4aeuKxxS8dEkA7ge+9hnMcRExA8ceoxzrGxktfsnPkEmO6Snme1jJZnYCix3SZx/cIbAilpGjSO6Yc2KMTgfg4MUR+7v9XHXGJAQTwRttkar+GbqZHG0zHuZXsevjPAw</vt:lpwstr>
  </property>
  <property fmtid="{D5CDD505-2E9C-101B-9397-08002B2CF9AE}" pid="38" name="x1ye=41">
    <vt:lpwstr>9kPMRoL+/O4jD8WtC8lBRTbLc1L1gYkITrJjBdtiNXa8WnuW2Ju8u+nVwUvZuWXPr0/piq0OLlbuyxiQIscsStkdn+ih9V5/AR6a65WazhkSSnFc1d/vTc0WBiOkP7gGyWL7STrEu7KPlgoXnuaPSOr0aYv9OALVuM+YBHBbdTo9+yPKovrPeAKL1v9TJbYj0Id0U/VnPs4QcCUqECZdE55Gn5CAIucAg3NSWMK1Q8tTLVdgNHzHvZzf6zLf9tC</vt:lpwstr>
  </property>
  <property fmtid="{D5CDD505-2E9C-101B-9397-08002B2CF9AE}" pid="39" name="x1ye=42">
    <vt:lpwstr>7eXPpB3Iu2hdlMASPM3r45+IzJyYpF4lZbAV8EGvyGPNIM7SxGclnQYtgXG74wElBwPeAXY6Q0QLBnF5WchAaR6y1wBclC2Yt4/go+QwSavwFzhvTs97dprXSPoOpYipQO2515P/1LpIe9zrCIEPeHluhHf4t4xKG9ifGWxZWr4elQafLtxnmIiEulkb8pomkmhrWsmjsMIVjVbRV0yEzNBoQ5LJdTrneRj7PaffsqTcbVwegoy6cq195gLNeYf</vt:lpwstr>
  </property>
  <property fmtid="{D5CDD505-2E9C-101B-9397-08002B2CF9AE}" pid="40" name="x1ye=43">
    <vt:lpwstr>mixubKUr9UiMbgK1Qf84FzuWfap9IxNQLGAwndH9KZf3bs17frCH6tjqeOUTXaLkY7HzciEtT1vN574kZAmj27cxHBgaiDlxopjBG+EkiBLEHR6T0+ewfBA+XlNTMwgcORg82dqjP36wJC+Qxld+HkCKZx+s+gHYrNLvQRLnuUXCZ3DzCqzr2zTGrsCmaBOsG35d6MKVlzkkxjyrLASDusrnp444U2QTSOCQaWF9DtELhFrhQPSyDTZFsDV21o8</vt:lpwstr>
  </property>
  <property fmtid="{D5CDD505-2E9C-101B-9397-08002B2CF9AE}" pid="41" name="x1ye=44">
    <vt:lpwstr>GTOLyfFuyvmyF+mJEkspbQtqixdeHOtMHd8Q3Zfzf/sk0RoDwuZud2eGESLqZ/pA6H9swoS7mTiA82P/XKZJK0FXaMibtk/EPxnoRRYZzx8pfnykMNyxfxr7bbax4Dy4cVE7yqwaOrzU8xkVuQAAlWrJQemu5TPFlT4LSmuw+sMaUjXekKWjSi1QbX3MYDlguZECPU5PInv7uMzc2iUB9tBknK2F/KORtaZMO8UB1pARoocQsjLs9VKVvTNa7uz</vt:lpwstr>
  </property>
  <property fmtid="{D5CDD505-2E9C-101B-9397-08002B2CF9AE}" pid="42" name="x1ye=45">
    <vt:lpwstr>NnKno0MHHJiockLEBPyoyM5yAZFhZ5Y9tNAypeTHv3buxEZi4r3zVfia0tBmi+vZUgp7RyMPYoMEtFVx100spW8rZElNc2zOJ2704cWPTpu6lzvaW7uv3YbKB94v5Aty+4uREuH0TRxLkxg/ObK3JhvFVxrpY+WbdEn/LCAeTflf6aNm2JLbleFl9X2CFx2nDAClzlQHFGcjuzZ/eQmSaNkooLVb1uRXDbHM9IenfveUq0H5s0MlSTj5iwhHLn0</vt:lpwstr>
  </property>
  <property fmtid="{D5CDD505-2E9C-101B-9397-08002B2CF9AE}" pid="43" name="x1ye=46">
    <vt:lpwstr>PlGMmfOKe//iEj9qt8RNCcp3ya9JdKWtRcNeWjgflvydu8kK/tpmSl7/YJogxn3gQqPmrcYBxVj124hy+QjbNQQk/JeZc4JEGOhNEfKr6WeHRCtV9tcWwHy0xTjw2gkage7bT1SG7iAJ8WjjuN03/kFu4tSUSChWeuSsP3Tv9tKCZpnypS6K3QdDUZ4zxPRDGqb/+TnD3KSwHYzp3uoXIOFIj3FdPcFRK06xixF3aXQbqdqj29XcyoQHHn8PKSk</vt:lpwstr>
  </property>
  <property fmtid="{D5CDD505-2E9C-101B-9397-08002B2CF9AE}" pid="44" name="x1ye=47">
    <vt:lpwstr>c+jKG7ZVexY9tmIOhyBc1OEKzBo0+4N3qc8DXD5Z01nrODIPcjHncTvBYg9D8aNHPpk7ZaQVlDBq9VDx50SJx6WS6Ex7QmdvhJtmDIj45PMY/2AQ/uiv0noMXajQR50Ptsc0E32K3VTGjNWfW0XyUS+BeVDzmprdiz2sxtEaByTmE6nTBsoCrTac9utOTb2rExGpLPOqNX8AEM/PnMXOVG6cLTtvTa+MyQXFjBW7JVmiv9jCMAILWwcS4r15efa</vt:lpwstr>
  </property>
  <property fmtid="{D5CDD505-2E9C-101B-9397-08002B2CF9AE}" pid="45" name="x1ye=48">
    <vt:lpwstr>16X38oddI5EJy6xC6X3g4qIS5fFwgJ+HA8/UD7n9oQ3zWHgj6DJ04ev32mTaQwD5OXw65hNSst66OD6nw6LsMO4V3IyKSttpVKici97ZD9k9iUJaE7PpT5M8jmJJy/v094cNnEhJpWEBO5PxDy4ES34/o+Kq0PzLxT+79wSeuZMvgRpM0mjX2FFh4xQjErh0T4SvCZy7ZPLgvpeVDg5dwO/0vl2sQqugatMk6Gzl0/ixLamw4Y8oVsMp9CJETih</vt:lpwstr>
  </property>
  <property fmtid="{D5CDD505-2E9C-101B-9397-08002B2CF9AE}" pid="46" name="x1ye=49">
    <vt:lpwstr>TFJKH/oBIfowNH9tVzokJWlgxRLYXCxSY1JAqWH1XlQp8w7WHBVcgG4rR22CRG0msAI8gYFdxl7JcgTUy+SdT8JR/P6jHn+Ig91jKByG9gw+P/kJgv3RNJHXiYJFfHrY3MDmuBN3hLTtV+2bxjTNrcV+CSZ6GTeVsanzSDlwr4PG6PtFZGpFyLsJA8ihwyXOJRxLoM7zrAssXMsruCaskNawI9WsG3K1SpFwSiQu3cBe4UWjGUrr6h8thhMW20M</vt:lpwstr>
  </property>
  <property fmtid="{D5CDD505-2E9C-101B-9397-08002B2CF9AE}" pid="47" name="x1ye=5">
    <vt:lpwstr>WwHkCjvRZUBxiA8XegDLfN8VH+yyv27dSc6jcj5wOKood3vgN5McJAYooaA1goC7cv0HEfYMTAMCyebpqokoKuoAF+NYzlS1EA7p+UPEJQ6KkAFIsiL3bVLpkzfq0TIwo1fq5VA4eONUTsln8hsaqb2RjxUI11VH+lW5mFnzPwjX7qdzZRc5ACsu9D7uM55zpLrh2V6LJRNnbNcvZJiJ9MzXnx0xJUoFAV4xmi+QO5nGAr5t9zU90j1RkqdglGG</vt:lpwstr>
  </property>
  <property fmtid="{D5CDD505-2E9C-101B-9397-08002B2CF9AE}" pid="48" name="x1ye=50">
    <vt:lpwstr>TdoUYFWzH60cEfr0xUXI8OigqA983IvDQfbZVCGaQlLCA4UaF/dOYDYjzDM3v2Ys2v/qInGdnUIPKuB3NN3TIGyVfJv8JdL7FNiJFHwvnY7sghwa76fI/XXMrXF7Vdh9j0FKPPr24Dkn4t6sNHA3RxWRCt0SIEh3dxuZYWsbnruwvbv/jjUZPQLCLWnhIDXwTpCSpNZqvbXoeKYhxbu/wimlCzRjva8O0kp4oGFzoFCaD0ECkdHuz0uFhsv7xrS</vt:lpwstr>
  </property>
  <property fmtid="{D5CDD505-2E9C-101B-9397-08002B2CF9AE}" pid="49" name="x1ye=51">
    <vt:lpwstr>kr4HSZtdRS8QXf+UGNP5umH5ZZwBLP925Hpz5GX1kSDRK1/KcirIW17wbBihN13P+D/WCKR6Z0xnDB9GXVOD+23rK8JgXfXQ3hWHncV2joQy070+cRQtUjLJLuXgX59QC6c8/wpjM0oRm3U36wsDPQuhUnX7UyuYAFGoRVdI88ayOn6Dj9p+4hRLPP5ozgcA3rTMOtYPN1KOCY/h0gbCKNwft7QSVGiSEN0te5/i1AfoNX5WSS/3iklUpG7u24w</vt:lpwstr>
  </property>
  <property fmtid="{D5CDD505-2E9C-101B-9397-08002B2CF9AE}" pid="50" name="x1ye=52">
    <vt:lpwstr>aYzb83yXAZBUVNr2/gYUTtoKna8bBS6yDBAKRYA8kkgfnuZnDB30gzgKv6yNUYqjhvkw5fhY1llzZuChyOzbEqiCCsFh4LPD82v8HzM/Td+RBvalXPaBo7GQveHZWxVIs5C8WHUb0K04XWnOB4xKHcIB0U8+LK1CfA1htDd0pED3eDhpHTiICouODiH3s8anHTccIiONhCfF3cqSmBVq6leX6L7NL93CjsB8CVnjtxrROBTYen/y6oushSkUBzg</vt:lpwstr>
  </property>
  <property fmtid="{D5CDD505-2E9C-101B-9397-08002B2CF9AE}" pid="51" name="x1ye=53">
    <vt:lpwstr>HLpnauLPxH3CL9i9yB2Y/pThROILWn/uc/zQuWNjv+MFUXZXveHjO+ZpizIvSnV15vUNn5iv0FfGDycXpX4c/B5PwuLlvlNOYXEbGErbA0/nSPrwIod0xLss8fotLavWuRpsJ8iiSrtpu7T0pqAnb2prpgjhCB6Rj1Wt3/1wZht7k5IM7RU6yb2Ac1raEJT/7NxolIQ+sicyH3iK/2thHpHJX+8R6PWo7HRZ/p3uXnFGGvSER3tieOJXShVmj2M</vt:lpwstr>
  </property>
  <property fmtid="{D5CDD505-2E9C-101B-9397-08002B2CF9AE}" pid="52" name="x1ye=54">
    <vt:lpwstr>8l5QMOEP6ZmaQbZNprz3mItu2PSSy5Taxx8+77+rFbboC/xv/MYBRnX5+nKAR6S3r3Axa1FWJUxa5UYYkh+SwQtKX8VLFwAnmYNkWDfigg3qlNye15xBGesGsQNdauGsjBwq54/7g/YEfQ/pJ4QMHhDpttEvaYGf3yOMWsQU+bDSBeEK5PDLwxBnY3IUSrF2iiSEcfEgvn3LzSWS2Vd/mEjl3THDv4uaB8c20/e32d4/x1mAmG8lNyOv9D2JFL/</vt:lpwstr>
  </property>
  <property fmtid="{D5CDD505-2E9C-101B-9397-08002B2CF9AE}" pid="53" name="x1ye=55">
    <vt:lpwstr>HDKQ5lqv5fk7aS2pLRh+SZ00n3rLeCpm3N949B62BnpRKHqCG7l3l9HIyNOeGJEyNq7UVi0erGO9mH4nnZ7T/udzh401L2rWpp9uE1AY44x1Igvj5+BEeK06KgxWpA81d4ln9T8cZi47YKflZ23rUrVcDJfYDKvV3ZeNtYHLgJZT6hAyMNtxw6FXNoxzUbCtBSUq4hWt6dIMYEocQ1HjybtOxZed64+tkx52/XUun8yQd3R6ac40Imhe9clYYwy</vt:lpwstr>
  </property>
  <property fmtid="{D5CDD505-2E9C-101B-9397-08002B2CF9AE}" pid="54" name="x1ye=56">
    <vt:lpwstr>WXfWIim1X7cgJ8KP2XOzWJHIMeQJOxMG9IZzPVll6iGdlMNsChYAu2Dtz0fT/NNqXfvT9H0mfTfCq/ThTEUTR51TZJosbM912M+RsS6Gw/tWVClwiV+IepsETx0VKLZd0BMhe3m6W7bdt5KLE5+i31PWx1XwpShppClq/CCtHMTtiKJm8DVTkTmRhDjS0/uc0YVgNNR+MWsxIZ/VEEHit5SWhYoFHQfrnEA5C1Xx31mXXEnbkIrIohZzv2MkeW0</vt:lpwstr>
  </property>
  <property fmtid="{D5CDD505-2E9C-101B-9397-08002B2CF9AE}" pid="55" name="x1ye=57">
    <vt:lpwstr>ZhjqeCMEVZMrv2hav9CVs1M7njGfl/CUwG5bNZgQ/z8dc2TULbArAnqU2gTt25Oo/3dXhMcyBDtxOY+7Wl/WpbsQPNm9RFZ40IFTZ8/wGmECtnd7GFJP3DxzRZ4A5jOKtH/rgXz4Lj/C1ta2q0qn97PrN0ECwvIRNyVi2r5wFAsf7RqbKWWKSVWRtxtocXeEaoe4YLHHLrUoHFQT/jXStQbSuE0aUVGDpgst7ple3A1TOt45uY09gwURoLEqRJg</vt:lpwstr>
  </property>
  <property fmtid="{D5CDD505-2E9C-101B-9397-08002B2CF9AE}" pid="56" name="x1ye=58">
    <vt:lpwstr>rwLaolkZLfKKtNvyLeZxB32lNGtQEmgzIOByx+V7O1L7XD7tqsVMQ3IimAzQCWO35fQS6cx4eg+IJxPgErFQnXHCRIyJW90p6GA1LifKTxk9E+3BK1oZah/zIDBrglK9ycF3UYmM0lhIDjTCAC2SwGQ6nyUHU6IABWUjHDZT2Z4TnuZVW/scd10bfkb6TUsc3RZsbypnm8Zyxdxva9af+7gg8DFP5XwU6Fthl6T4m+WUpzYAixupvHSevnmIAlz</vt:lpwstr>
  </property>
  <property fmtid="{D5CDD505-2E9C-101B-9397-08002B2CF9AE}" pid="57" name="x1ye=59">
    <vt:lpwstr>Cm1lECpmlkeGG0aX18BO4vVyjQHSn567VmAedwjWGm67o5PAATHLLsaWBVb9vx6jjoXPo2L3LYRFhngJBJ7c81xD6JQgEA8K4m/HvmZKmEoJPA2ilXM9q3MfohOX3yneORbt199cgjDbeS+E/0G24SLrwmxthkEQtrOBPYWSxxoMRUBXBht8LWAs6VTNK9dVmK/RK0itCsyzXHIJEHcA0Clj4wiUoMihLHvYxHvheIuwL95IWUWH5cptiA8EDC/</vt:lpwstr>
  </property>
  <property fmtid="{D5CDD505-2E9C-101B-9397-08002B2CF9AE}" pid="58" name="x1ye=6">
    <vt:lpwstr>CkRRyRCjiGP8Y8KHx+hmI0LUKvz3GVsaHla5oWE3fPE1lq8QfX2dAj0XlQK2W70QPF1WrGdiHoF03EqZU4pfqRN8AXuXmd9SFks6Ma4lq9edTYZcI10A3uAhq47SgdJgycUzM/xabGmwTvE+T5R57EbAaomteWL6+Uch8drtGNwWf/pjIoY1Ybq4fg/Nrlxjl6ulbStDe4xncjdrbf0lgVJPkq9QYNMtrLn2O5LDLLtOpMJp4Kp9pBEzMj05pgu</vt:lpwstr>
  </property>
  <property fmtid="{D5CDD505-2E9C-101B-9397-08002B2CF9AE}" pid="59" name="x1ye=60">
    <vt:lpwstr>8Idlu3wcsiW97ypxPwfWiboTBRPKFBBbVqi0ferEkJYfPvcKtHL5ZPeFL9kbeCCIWCYHOE8z0b+xKLYgdWfkMlP/PecgweCGQzMApj7ls+OEshp2ZTBp6HjM5l6vVuy8zaHFFUVuSdgNBnrPGbY8SfQ7HpvIj0klIOvQYUMkQeUml6UyETe/MR0ksuGvpUqzVF7BCHgAAD74K0iXavoj34wvjFrZ6rCxfnbWFsGB+JIZs6yUivG55zokshn+W4v</vt:lpwstr>
  </property>
  <property fmtid="{D5CDD505-2E9C-101B-9397-08002B2CF9AE}" pid="60" name="x1ye=61">
    <vt:lpwstr>TLxgi9KOxaAnhhadgaXNf/kgpUcDb92adXTsYiFte43Y7hSJ/eSWyfvXP3FiamqEntlnGqyI178a+i3kH8O0XX6U3SobMTQ6eefTu3PIw2h2acdElOigedBBbbpB3b4j6i+IqguCrXsQeujo0femv7x5Y0p3HK7rdds9Uy9EkgGkr/qxEpRBUG1rE3i1mDo/zJ0p2VHh7LpsWKkjTZU2VHZywVtNaO1gH5SuuX6VZcNRFfSJOB7PzQw1L1jIHtr</vt:lpwstr>
  </property>
  <property fmtid="{D5CDD505-2E9C-101B-9397-08002B2CF9AE}" pid="61" name="x1ye=62">
    <vt:lpwstr>dhQS4yN63FtqkxBT/EuKNNNRY/zoyl6Lg0kD4ESPAplPuZH8e7dPk2ThNXFxQZV74VFCBWN1NlOgjpOl3tvANBfLKC1IZZyuc3dVSScN/p58WDWHQsxgV65ULLlDsGCJ9/3PuKraA9AAA=</vt:lpwstr>
  </property>
  <property fmtid="{D5CDD505-2E9C-101B-9397-08002B2CF9AE}" pid="62" name="x1ye=7">
    <vt:lpwstr>yVeI+iTQc0zZ1ULxUTENgUPrH3rzxbpOOr5MABRQjDFSnTx6ZxYrJ8uZxNsi3gs0uiq8LMpzhubMj6qchWTwqLUI2IEHN/jcSETizVwXRSAgkYuo1y7S59OwaK1y0nmO2siM1+P+0AkJLGJxE0Cxvs2+XHUzR5/VeqGxi0M3irp46PtK8/0b9b7SkrneJ3qcpaPmFxWQJFb+AEOoqj4dQsgQhNIKnej1OyYHFwHGUe5pGeXwlizDd5n80iC2Aa5</vt:lpwstr>
  </property>
  <property fmtid="{D5CDD505-2E9C-101B-9397-08002B2CF9AE}" pid="63" name="x1ye=8">
    <vt:lpwstr>KkxrH4C6hwg4Qm26b9AKl9MUNKachWdVHY3HzoTLGhs8cjBiV/p9OVkhghdyxH6+aj7Xqnc8j7LvB2r/otimalN/mFPRhUL2C7QMorsKyn9jiXnh43F+VRCtpUOQQxYRzrpkIXq84Grn9OCph8iNBIu1KMNCZfDz3MwMUrslL9MZhhqIfHRRAUSsjg+mmVZPMyRo24qzL8V5he+X94nNVdbrX9dneL/tR3wklDaJwamkyb1rpnn1LVi+tqcKUWz</vt:lpwstr>
  </property>
  <property fmtid="{D5CDD505-2E9C-101B-9397-08002B2CF9AE}" pid="64" name="x1ye=9">
    <vt:lpwstr>1wkpLygQh5a5BRptSw6S1TyKhkui4eeaHXPsIjZVKvM+3aQCsv/4oGH8rGxPqE1vIAz05FvuumKTJaP75LeZdulHstLvoNJgFCAXxcEDfIyMavTJOrAYoJ8qLJ47y47GTR8wsb5MdyuL42/RV20iO9lgjZLomdnAioDzsDs4RrziTSRMkmRmflqe6JrIvmE01DVRLuPd7tNfdM0SyTrSCpTLxRpBNIv7eXYAdogN+HiDEEjyHGKFFOT3vEGSKss</vt:lpwstr>
  </property>
</Properties>
</file>